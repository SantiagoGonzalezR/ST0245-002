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Pr="005E2DA3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n-US"/>
        </w:rPr>
      </w:pPr>
    </w:p>
    <w:p w14:paraId="54373ADC" w14:textId="3F0B574A" w:rsidR="005E2DA3" w:rsidRPr="005E2DA3" w:rsidRDefault="005E2DA3" w:rsidP="005E2DA3">
      <w:pPr>
        <w:pStyle w:val="Heading"/>
        <w:rPr>
          <w:rFonts w:ascii="Arial" w:hAnsi="Arial" w:cs="Arial"/>
          <w:b/>
        </w:rPr>
      </w:pPr>
      <w:r w:rsidRPr="005E2DA3">
        <w:rPr>
          <w:rFonts w:ascii="Arial" w:hAnsi="Arial" w:cs="Arial"/>
          <w:b/>
          <w:color w:val="002060"/>
          <w:sz w:val="36"/>
          <w:szCs w:val="24"/>
        </w:rPr>
        <w:t xml:space="preserve">Laboratory practice No. 2: </w:t>
      </w:r>
      <w:r w:rsidR="000728DD">
        <w:rPr>
          <w:rFonts w:ascii="Arial" w:hAnsi="Arial" w:cs="Arial"/>
          <w:b/>
          <w:color w:val="002060"/>
          <w:sz w:val="36"/>
          <w:szCs w:val="24"/>
        </w:rPr>
        <w:t>Trees and Hash tables</w:t>
      </w:r>
      <w:r w:rsidRPr="005E2DA3">
        <w:rPr>
          <w:rFonts w:ascii="Arial" w:hAnsi="Arial" w:cs="Arial"/>
          <w:b/>
          <w:color w:val="002060"/>
          <w:sz w:val="36"/>
          <w:szCs w:val="24"/>
        </w:rPr>
        <w:t>.</w:t>
      </w:r>
    </w:p>
    <w:p w14:paraId="65D9F6A4" w14:textId="77777777" w:rsidR="005E2DA3" w:rsidRPr="005E2DA3" w:rsidRDefault="005E2DA3" w:rsidP="005E2DA3">
      <w:pPr>
        <w:pStyle w:val="Textoindependiente"/>
        <w:rPr>
          <w:lang w:val="en-US"/>
        </w:rPr>
      </w:pPr>
    </w:p>
    <w:p w14:paraId="75D7E0EB" w14:textId="77777777" w:rsidR="005E2DA3" w:rsidRPr="005E2DA3" w:rsidRDefault="005E2DA3" w:rsidP="005E2DA3">
      <w:pPr>
        <w:pStyle w:val="Textoindependiente"/>
        <w:rPr>
          <w:lang w:val="en-US"/>
        </w:rPr>
      </w:pPr>
    </w:p>
    <w:p w14:paraId="75DC946C" w14:textId="77777777" w:rsidR="005E2DA3" w:rsidRPr="005E2DA3" w:rsidRDefault="005E2DA3" w:rsidP="005E2DA3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5E2DA3" w:rsidRPr="005E2DA3" w14:paraId="3A7C1FF0" w14:textId="77777777" w:rsidTr="00803498">
        <w:tc>
          <w:tcPr>
            <w:tcW w:w="4605" w:type="dxa"/>
            <w:shd w:val="clear" w:color="auto" w:fill="auto"/>
          </w:tcPr>
          <w:p w14:paraId="2A36F995" w14:textId="77777777" w:rsidR="005E2DA3" w:rsidRPr="000A51F9" w:rsidRDefault="005E2DA3" w:rsidP="00803498">
            <w:pPr>
              <w:jc w:val="center"/>
              <w:rPr>
                <w:lang w:val="es-CO"/>
              </w:rPr>
            </w:pPr>
            <w:r w:rsidRPr="000A51F9">
              <w:rPr>
                <w:b/>
                <w:bCs/>
                <w:szCs w:val="24"/>
                <w:lang w:val="es-CO"/>
              </w:rPr>
              <w:t xml:space="preserve">Santiago Gonzalez </w:t>
            </w:r>
            <w:proofErr w:type="spellStart"/>
            <w:r w:rsidRPr="000A51F9">
              <w:rPr>
                <w:b/>
                <w:bCs/>
                <w:szCs w:val="24"/>
                <w:lang w:val="es-CO"/>
              </w:rPr>
              <w:t>Rodriguez</w:t>
            </w:r>
            <w:proofErr w:type="spellEnd"/>
          </w:p>
          <w:p w14:paraId="1A1196D5" w14:textId="77777777" w:rsidR="005E2DA3" w:rsidRPr="000A51F9" w:rsidRDefault="005E2DA3" w:rsidP="00803498">
            <w:pPr>
              <w:jc w:val="center"/>
              <w:rPr>
                <w:lang w:val="es-CO"/>
              </w:rPr>
            </w:pPr>
            <w:r w:rsidRPr="000A51F9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0A51F9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2FD42AB8" w14:textId="77777777" w:rsidR="005E2DA3" w:rsidRPr="000A51F9" w:rsidRDefault="005E2DA3" w:rsidP="00803498">
            <w:pPr>
              <w:jc w:val="center"/>
              <w:rPr>
                <w:lang w:val="es-CO"/>
              </w:rPr>
            </w:pPr>
            <w:r w:rsidRPr="000A51F9">
              <w:rPr>
                <w:bCs/>
                <w:szCs w:val="24"/>
                <w:lang w:val="es-CO"/>
              </w:rPr>
              <w:t>Medellín, Colombia</w:t>
            </w:r>
          </w:p>
          <w:p w14:paraId="7977974D" w14:textId="77777777" w:rsidR="005E2DA3" w:rsidRPr="005E2DA3" w:rsidRDefault="005E2DA3" w:rsidP="00803498">
            <w:pPr>
              <w:jc w:val="center"/>
              <w:rPr>
                <w:lang w:val="en-US"/>
              </w:rPr>
            </w:pPr>
            <w:r w:rsidRPr="005E2DA3">
              <w:rPr>
                <w:bCs/>
                <w:szCs w:val="24"/>
                <w:lang w:val="en-US"/>
              </w:rPr>
              <w:t>Sgonzalez6@eafit.edu.co</w:t>
            </w:r>
          </w:p>
          <w:p w14:paraId="7BF46998" w14:textId="77777777" w:rsidR="005E2DA3" w:rsidRPr="005E2DA3" w:rsidRDefault="005E2DA3" w:rsidP="00803498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4605" w:type="dxa"/>
            <w:shd w:val="clear" w:color="auto" w:fill="auto"/>
          </w:tcPr>
          <w:p w14:paraId="6A83D989" w14:textId="7930304B" w:rsidR="005E2DA3" w:rsidRPr="000A51F9" w:rsidRDefault="005E2DA3" w:rsidP="00803498">
            <w:pPr>
              <w:jc w:val="center"/>
              <w:rPr>
                <w:lang w:val="es-CO"/>
              </w:rPr>
            </w:pPr>
            <w:r w:rsidRPr="000A51F9">
              <w:rPr>
                <w:b/>
                <w:bCs/>
                <w:szCs w:val="24"/>
                <w:lang w:val="es-CO"/>
              </w:rPr>
              <w:t>Mariana Vásquez Escobar</w:t>
            </w:r>
          </w:p>
          <w:p w14:paraId="5F3D5D92" w14:textId="77777777" w:rsidR="005E2DA3" w:rsidRPr="000A51F9" w:rsidRDefault="005E2DA3" w:rsidP="00803498">
            <w:pPr>
              <w:jc w:val="center"/>
              <w:rPr>
                <w:lang w:val="es-CO"/>
              </w:rPr>
            </w:pPr>
            <w:r w:rsidRPr="000A51F9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0A51F9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503B8D18" w14:textId="77777777" w:rsidR="005E2DA3" w:rsidRPr="000A51F9" w:rsidRDefault="005E2DA3" w:rsidP="00803498">
            <w:pPr>
              <w:jc w:val="center"/>
              <w:rPr>
                <w:lang w:val="es-CO"/>
              </w:rPr>
            </w:pPr>
            <w:r w:rsidRPr="000A51F9">
              <w:rPr>
                <w:bCs/>
                <w:szCs w:val="24"/>
                <w:lang w:val="es-CO"/>
              </w:rPr>
              <w:t>Medellín, Colombia</w:t>
            </w:r>
          </w:p>
          <w:p w14:paraId="17A0B081" w14:textId="77777777" w:rsidR="005E2DA3" w:rsidRPr="005E2DA3" w:rsidRDefault="005E2DA3" w:rsidP="00803498">
            <w:pPr>
              <w:jc w:val="center"/>
              <w:rPr>
                <w:lang w:val="en-US"/>
              </w:rPr>
            </w:pPr>
            <w:r w:rsidRPr="005E2DA3">
              <w:rPr>
                <w:bCs/>
                <w:szCs w:val="24"/>
                <w:lang w:val="en-US"/>
              </w:rPr>
              <w:t>mvasqueze@eafit.edu.co</w:t>
            </w:r>
          </w:p>
          <w:p w14:paraId="0AA01617" w14:textId="77777777" w:rsidR="005E2DA3" w:rsidRPr="005E2DA3" w:rsidRDefault="005E2DA3" w:rsidP="00803498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</w:tbl>
    <w:p w14:paraId="243386EC" w14:textId="77777777" w:rsidR="00AD0558" w:rsidRPr="005E2DA3" w:rsidRDefault="00AD0558" w:rsidP="00AD0558">
      <w:pPr>
        <w:rPr>
          <w:b/>
          <w:bCs/>
          <w:szCs w:val="24"/>
          <w:lang w:val="en-US"/>
        </w:rPr>
      </w:pPr>
    </w:p>
    <w:p w14:paraId="67CBD47D" w14:textId="77777777" w:rsidR="00AD0558" w:rsidRPr="005E2DA3" w:rsidRDefault="00AD0558" w:rsidP="00AD0558">
      <w:pPr>
        <w:rPr>
          <w:b/>
          <w:bCs/>
          <w:szCs w:val="24"/>
          <w:lang w:val="en-US"/>
        </w:rPr>
      </w:pPr>
    </w:p>
    <w:p w14:paraId="11A3A790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bCs/>
          <w:color w:val="002060"/>
          <w:lang w:val="en-US"/>
        </w:rPr>
        <w:t>3)</w:t>
      </w:r>
      <w:r w:rsidRPr="005E2DA3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5E2DA3" w:rsidRDefault="00AD0558" w:rsidP="00AD0558">
      <w:pPr>
        <w:rPr>
          <w:b/>
          <w:bCs/>
          <w:lang w:val="en-US"/>
        </w:rPr>
      </w:pPr>
    </w:p>
    <w:p w14:paraId="678DE0ED" w14:textId="4727ED19" w:rsidR="00364859" w:rsidRPr="00745FAA" w:rsidRDefault="00364859" w:rsidP="00364859">
      <w:pPr>
        <w:pStyle w:val="Prrafodelista"/>
        <w:ind w:left="360"/>
        <w:jc w:val="both"/>
        <w:rPr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3.1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  <w:r w:rsidR="00754FBB">
        <w:rPr>
          <w:sz w:val="22"/>
          <w:szCs w:val="22"/>
          <w:lang w:val="en-US"/>
        </w:rPr>
        <w:t xml:space="preserve">We used a structure based off of an </w:t>
      </w:r>
      <w:proofErr w:type="spellStart"/>
      <w:r w:rsidR="00754FBB">
        <w:rPr>
          <w:sz w:val="22"/>
          <w:szCs w:val="22"/>
          <w:lang w:val="en-US"/>
        </w:rPr>
        <w:t>arraylist</w:t>
      </w:r>
      <w:proofErr w:type="spellEnd"/>
      <w:r w:rsidR="00754FBB">
        <w:rPr>
          <w:sz w:val="22"/>
          <w:szCs w:val="22"/>
          <w:lang w:val="en-US"/>
        </w:rPr>
        <w:t xml:space="preserve"> of </w:t>
      </w:r>
      <w:proofErr w:type="spellStart"/>
      <w:r w:rsidR="00754FBB">
        <w:rPr>
          <w:sz w:val="22"/>
          <w:szCs w:val="22"/>
          <w:lang w:val="en-US"/>
        </w:rPr>
        <w:t>linkedlists</w:t>
      </w:r>
      <w:proofErr w:type="spellEnd"/>
      <w:r w:rsidR="00754FBB">
        <w:rPr>
          <w:sz w:val="22"/>
          <w:szCs w:val="22"/>
          <w:lang w:val="en-US"/>
        </w:rPr>
        <w:t xml:space="preserve"> because this is the most similar to a normal hash table, we used a condition of proximity to test the collisions, this decision was made because the list cannot check this by itself.</w:t>
      </w:r>
    </w:p>
    <w:p w14:paraId="48E3D1DF" w14:textId="30965B27" w:rsidR="00745FAA" w:rsidRPr="000728DD" w:rsidRDefault="00745FAA" w:rsidP="000728DD">
      <w:pPr>
        <w:jc w:val="both"/>
        <w:rPr>
          <w:b/>
          <w:bCs/>
          <w:color w:val="002060"/>
          <w:sz w:val="22"/>
          <w:szCs w:val="22"/>
          <w:lang w:val="en-US"/>
        </w:rPr>
      </w:pPr>
    </w:p>
    <w:p w14:paraId="4427C063" w14:textId="77777777" w:rsidR="00AD0558" w:rsidRPr="005E2DA3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295883F8" w14:textId="77777777" w:rsidR="00AD0558" w:rsidRPr="005E2DA3" w:rsidRDefault="00AD0558" w:rsidP="00AD0558">
      <w:pPr>
        <w:jc w:val="both"/>
        <w:rPr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4)</w:t>
      </w:r>
      <w:r w:rsidRPr="005E2DA3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0DC3FA85" w14:textId="10D31A28" w:rsidR="00364859" w:rsidRPr="000728DD" w:rsidRDefault="000728DD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b) The ones that start with the same letter </w:t>
      </w:r>
      <w:proofErr w:type="gramStart"/>
      <w:r>
        <w:rPr>
          <w:iCs/>
          <w:sz w:val="22"/>
          <w:szCs w:val="22"/>
          <w:lang w:val="en-US"/>
        </w:rPr>
        <w:t>collide,</w:t>
      </w:r>
      <w:proofErr w:type="gramEnd"/>
      <w:r>
        <w:rPr>
          <w:iCs/>
          <w:sz w:val="22"/>
          <w:szCs w:val="22"/>
          <w:lang w:val="en-US"/>
        </w:rPr>
        <w:t xml:space="preserve"> this is because of the character that is checked</w:t>
      </w:r>
    </w:p>
    <w:p w14:paraId="5621E091" w14:textId="7532F440" w:rsidR="00724ED7" w:rsidRPr="00724ED7" w:rsidRDefault="000728DD" w:rsidP="00724ED7">
      <w:pPr>
        <w:pStyle w:val="Prrafodelista"/>
        <w:numPr>
          <w:ilvl w:val="0"/>
          <w:numId w:val="22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O(n)</w:t>
      </w:r>
    </w:p>
    <w:p w14:paraId="3ED143D8" w14:textId="77777777" w:rsidR="00724ED7" w:rsidRPr="00724ED7" w:rsidRDefault="00724ED7" w:rsidP="00724ED7">
      <w:pPr>
        <w:ind w:left="720"/>
        <w:jc w:val="both"/>
        <w:rPr>
          <w:sz w:val="22"/>
          <w:szCs w:val="22"/>
          <w:lang w:val="en-US"/>
        </w:rPr>
      </w:pPr>
    </w:p>
    <w:p w14:paraId="326E6D33" w14:textId="147F8D91" w:rsidR="00364859" w:rsidRDefault="00F47691" w:rsidP="000728DD">
      <w:pPr>
        <w:pStyle w:val="Prrafodelista"/>
        <w:numPr>
          <w:ilvl w:val="1"/>
          <w:numId w:val="2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a) false</w:t>
      </w:r>
    </w:p>
    <w:p w14:paraId="28294978" w14:textId="2FF36A2A" w:rsidR="00F47691" w:rsidRPr="00F47691" w:rsidRDefault="00F47691" w:rsidP="00F47691">
      <w:pPr>
        <w:ind w:left="7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b) </w:t>
      </w:r>
      <w:r w:rsidRPr="00F47691">
        <w:rPr>
          <w:sz w:val="22"/>
          <w:szCs w:val="22"/>
          <w:lang w:val="en-US"/>
        </w:rPr>
        <w:t>total</w:t>
      </w:r>
    </w:p>
    <w:p w14:paraId="69D42004" w14:textId="3684CFFF" w:rsidR="00F47691" w:rsidRDefault="00F47691" w:rsidP="00F47691">
      <w:pPr>
        <w:ind w:left="720"/>
        <w:jc w:val="both"/>
        <w:rPr>
          <w:sz w:val="22"/>
          <w:szCs w:val="18"/>
        </w:rPr>
      </w:pPr>
      <w:r w:rsidRPr="00724ED7">
        <w:rPr>
          <w:sz w:val="22"/>
          <w:szCs w:val="22"/>
          <w:lang w:val="es-CO"/>
        </w:rPr>
        <w:t xml:space="preserve">z)  </w:t>
      </w:r>
      <w:proofErr w:type="spellStart"/>
      <w:r w:rsidR="00724ED7" w:rsidRPr="00724ED7">
        <w:rPr>
          <w:sz w:val="22"/>
          <w:szCs w:val="18"/>
        </w:rPr>
        <w:t>boolean</w:t>
      </w:r>
      <w:proofErr w:type="spellEnd"/>
      <w:r w:rsidR="00724ED7" w:rsidRPr="00724ED7">
        <w:rPr>
          <w:sz w:val="22"/>
          <w:szCs w:val="18"/>
        </w:rPr>
        <w:t xml:space="preserve"> </w:t>
      </w:r>
      <w:proofErr w:type="spellStart"/>
      <w:proofErr w:type="gramStart"/>
      <w:r w:rsidR="00724ED7" w:rsidRPr="00724ED7">
        <w:rPr>
          <w:sz w:val="22"/>
          <w:szCs w:val="18"/>
        </w:rPr>
        <w:t>sumaElCamino</w:t>
      </w:r>
      <w:proofErr w:type="spellEnd"/>
      <w:r w:rsidR="00724ED7" w:rsidRPr="00724ED7">
        <w:rPr>
          <w:sz w:val="22"/>
          <w:szCs w:val="18"/>
        </w:rPr>
        <w:t>(</w:t>
      </w:r>
      <w:proofErr w:type="gramEnd"/>
      <w:r w:rsidR="00724ED7" w:rsidRPr="00724ED7">
        <w:rPr>
          <w:sz w:val="22"/>
          <w:szCs w:val="18"/>
        </w:rPr>
        <w:t xml:space="preserve">Nodo a, </w:t>
      </w:r>
      <w:proofErr w:type="spellStart"/>
      <w:r w:rsidR="00724ED7" w:rsidRPr="00724ED7">
        <w:rPr>
          <w:sz w:val="22"/>
          <w:szCs w:val="18"/>
        </w:rPr>
        <w:t>int</w:t>
      </w:r>
      <w:proofErr w:type="spellEnd"/>
      <w:r w:rsidR="00724ED7" w:rsidRPr="00724ED7">
        <w:rPr>
          <w:sz w:val="22"/>
          <w:szCs w:val="18"/>
        </w:rPr>
        <w:t xml:space="preserve"> suma</w:t>
      </w:r>
      <w:r w:rsidR="00724ED7" w:rsidRPr="00724ED7">
        <w:rPr>
          <w:sz w:val="22"/>
          <w:szCs w:val="18"/>
        </w:rPr>
        <w:t xml:space="preserve">, </w:t>
      </w:r>
      <w:proofErr w:type="spellStart"/>
      <w:r w:rsidR="00724ED7" w:rsidRPr="00724ED7">
        <w:rPr>
          <w:sz w:val="22"/>
          <w:szCs w:val="18"/>
        </w:rPr>
        <w:t>int</w:t>
      </w:r>
      <w:proofErr w:type="spellEnd"/>
      <w:r w:rsidR="00724ED7" w:rsidRPr="00724ED7">
        <w:rPr>
          <w:sz w:val="22"/>
          <w:szCs w:val="18"/>
        </w:rPr>
        <w:t xml:space="preserve"> total</w:t>
      </w:r>
      <w:r w:rsidR="00724ED7" w:rsidRPr="00724ED7">
        <w:rPr>
          <w:sz w:val="22"/>
          <w:szCs w:val="18"/>
        </w:rPr>
        <w:t>)</w:t>
      </w:r>
      <w:r w:rsidR="00724ED7">
        <w:rPr>
          <w:sz w:val="22"/>
          <w:szCs w:val="18"/>
        </w:rPr>
        <w:t xml:space="preserve"> (line 1)</w:t>
      </w:r>
    </w:p>
    <w:p w14:paraId="2BABF0C3" w14:textId="539A1192" w:rsidR="00724ED7" w:rsidRDefault="00724ED7" w:rsidP="00F47691">
      <w:pPr>
        <w:ind w:left="720"/>
        <w:jc w:val="both"/>
        <w:rPr>
          <w:sz w:val="22"/>
          <w:szCs w:val="18"/>
          <w:lang w:val="en-US"/>
        </w:rPr>
      </w:pPr>
      <w:r w:rsidRPr="00724ED7">
        <w:rPr>
          <w:sz w:val="22"/>
          <w:szCs w:val="18"/>
          <w:lang w:val="es-CO"/>
        </w:rPr>
        <w:t xml:space="preserve">         </w:t>
      </w:r>
      <w:r>
        <w:rPr>
          <w:sz w:val="22"/>
          <w:szCs w:val="18"/>
          <w:lang w:val="en-US"/>
        </w:rPr>
        <w:t>if (</w:t>
      </w:r>
      <w:proofErr w:type="gramStart"/>
      <w:r>
        <w:rPr>
          <w:sz w:val="22"/>
          <w:szCs w:val="18"/>
          <w:lang w:val="en-US"/>
        </w:rPr>
        <w:t>a!=</w:t>
      </w:r>
      <w:proofErr w:type="gramEnd"/>
      <w:r>
        <w:rPr>
          <w:sz w:val="22"/>
          <w:szCs w:val="18"/>
          <w:lang w:val="en-US"/>
        </w:rPr>
        <w:t>null)</w:t>
      </w:r>
    </w:p>
    <w:p w14:paraId="58A101CD" w14:textId="533BFCE2" w:rsidR="00724ED7" w:rsidRPr="00724ED7" w:rsidRDefault="00724ED7" w:rsidP="00F47691">
      <w:pPr>
        <w:ind w:left="720"/>
        <w:jc w:val="both"/>
        <w:rPr>
          <w:sz w:val="22"/>
          <w:szCs w:val="22"/>
          <w:lang w:val="en-US"/>
        </w:rPr>
      </w:pPr>
      <w:r>
        <w:rPr>
          <w:sz w:val="22"/>
          <w:szCs w:val="18"/>
          <w:lang w:val="en-US"/>
        </w:rPr>
        <w:t xml:space="preserve">            total=</w:t>
      </w:r>
      <w:proofErr w:type="spellStart"/>
      <w:r>
        <w:rPr>
          <w:sz w:val="22"/>
          <w:szCs w:val="18"/>
          <w:lang w:val="en-US"/>
        </w:rPr>
        <w:t>total+a.value</w:t>
      </w:r>
      <w:proofErr w:type="spellEnd"/>
      <w:r>
        <w:rPr>
          <w:sz w:val="22"/>
          <w:szCs w:val="18"/>
          <w:lang w:val="en-US"/>
        </w:rPr>
        <w:t>; (between lines 3 and 4)</w:t>
      </w:r>
    </w:p>
    <w:p w14:paraId="376FD244" w14:textId="76E91B21" w:rsidR="00F47691" w:rsidRDefault="00F47691" w:rsidP="00F47691">
      <w:pPr>
        <w:pStyle w:val="Prrafodelista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c) </w:t>
      </w:r>
      <w:proofErr w:type="spellStart"/>
      <w:proofErr w:type="gramStart"/>
      <w:r>
        <w:rPr>
          <w:sz w:val="22"/>
          <w:szCs w:val="22"/>
          <w:lang w:val="en-US"/>
        </w:rPr>
        <w:t>a.left</w:t>
      </w:r>
      <w:proofErr w:type="spellEnd"/>
      <w:proofErr w:type="gram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suma</w:t>
      </w:r>
      <w:proofErr w:type="spellEnd"/>
      <w:r>
        <w:rPr>
          <w:sz w:val="22"/>
          <w:szCs w:val="22"/>
          <w:lang w:val="en-US"/>
        </w:rPr>
        <w:t>, total</w:t>
      </w:r>
    </w:p>
    <w:p w14:paraId="0A804553" w14:textId="68DF4A07" w:rsidR="00F47691" w:rsidRPr="00F47691" w:rsidRDefault="00F47691" w:rsidP="00F47691">
      <w:pPr>
        <w:pStyle w:val="Prrafodelista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d) </w:t>
      </w:r>
      <w:proofErr w:type="spellStart"/>
      <w:proofErr w:type="gramStart"/>
      <w:r>
        <w:rPr>
          <w:sz w:val="22"/>
          <w:szCs w:val="22"/>
          <w:lang w:val="en-US"/>
        </w:rPr>
        <w:t>a.right</w:t>
      </w:r>
      <w:proofErr w:type="spellEnd"/>
      <w:proofErr w:type="gram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suma</w:t>
      </w:r>
      <w:proofErr w:type="spellEnd"/>
      <w:r>
        <w:rPr>
          <w:sz w:val="22"/>
          <w:szCs w:val="22"/>
          <w:lang w:val="en-US"/>
        </w:rPr>
        <w:t>, total</w:t>
      </w:r>
    </w:p>
    <w:p w14:paraId="41BF8C62" w14:textId="621E369A" w:rsidR="000728DD" w:rsidRPr="000728DD" w:rsidRDefault="00364859" w:rsidP="000728DD">
      <w:pPr>
        <w:pStyle w:val="Prrafodelista"/>
        <w:numPr>
          <w:ilvl w:val="1"/>
          <w:numId w:val="24"/>
        </w:numPr>
        <w:jc w:val="both"/>
        <w:rPr>
          <w:sz w:val="22"/>
          <w:szCs w:val="22"/>
          <w:lang w:val="en-US"/>
        </w:rPr>
      </w:pPr>
      <w:proofErr w:type="gramStart"/>
      <w:r w:rsidRPr="005E2DA3">
        <w:rPr>
          <w:i/>
          <w:sz w:val="22"/>
          <w:szCs w:val="22"/>
          <w:lang w:val="en-US"/>
        </w:rPr>
        <w:t>length-1</w:t>
      </w:r>
      <w:proofErr w:type="gramEnd"/>
    </w:p>
    <w:p w14:paraId="3C219A05" w14:textId="50B17745" w:rsidR="000728DD" w:rsidRPr="00724ED7" w:rsidRDefault="00724ED7" w:rsidP="00724ED7">
      <w:pPr>
        <w:pStyle w:val="Prrafodelista"/>
        <w:numPr>
          <w:ilvl w:val="1"/>
          <w:numId w:val="25"/>
        </w:numPr>
        <w:jc w:val="both"/>
        <w:rPr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b) 0, 1, 3, 5, 6, 4, 7, 8, 2</w:t>
      </w:r>
    </w:p>
    <w:p w14:paraId="43398562" w14:textId="19D6EF06" w:rsidR="00724ED7" w:rsidRDefault="00724ED7" w:rsidP="00724ED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b/>
          <w:bCs/>
          <w:i/>
          <w:iCs/>
          <w:color w:val="002060"/>
          <w:sz w:val="22"/>
          <w:szCs w:val="22"/>
          <w:lang w:val="en-US"/>
        </w:rPr>
        <w:t xml:space="preserve">4.13 </w:t>
      </w:r>
      <w:r w:rsidR="00242D28">
        <w:rPr>
          <w:sz w:val="22"/>
          <w:szCs w:val="22"/>
          <w:lang w:val="en-US"/>
        </w:rPr>
        <w:t>[e.id]</w:t>
      </w:r>
    </w:p>
    <w:p w14:paraId="659C7844" w14:textId="0FDFCFF6" w:rsidR="00242D28" w:rsidRPr="00724ED7" w:rsidRDefault="00242D28" w:rsidP="00724ED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a) T(n)= </w:t>
      </w:r>
      <w:r w:rsidR="00D416F3">
        <w:rPr>
          <w:sz w:val="22"/>
          <w:szCs w:val="22"/>
          <w:lang w:val="en-US"/>
        </w:rPr>
        <w:t>T(n-</w:t>
      </w:r>
      <w:proofErr w:type="gramStart"/>
      <w:r w:rsidR="00D416F3">
        <w:rPr>
          <w:sz w:val="22"/>
          <w:szCs w:val="22"/>
          <w:lang w:val="en-US"/>
        </w:rPr>
        <w:t>1)+</w:t>
      </w:r>
      <w:proofErr w:type="gramEnd"/>
      <w:r w:rsidR="00D416F3">
        <w:rPr>
          <w:sz w:val="22"/>
          <w:szCs w:val="22"/>
          <w:lang w:val="en-US"/>
        </w:rPr>
        <w:t>c, which is O(n)</w:t>
      </w:r>
    </w:p>
    <w:p w14:paraId="3BEBFCCF" w14:textId="3A2AB584" w:rsidR="000728DD" w:rsidRPr="000728DD" w:rsidRDefault="000728DD" w:rsidP="00724ED7">
      <w:pPr>
        <w:pStyle w:val="Prrafodelista"/>
        <w:jc w:val="both"/>
        <w:rPr>
          <w:sz w:val="22"/>
          <w:szCs w:val="22"/>
          <w:lang w:val="en-US"/>
        </w:rPr>
      </w:pPr>
    </w:p>
    <w:p w14:paraId="59AA16DE" w14:textId="77777777" w:rsidR="00AD0558" w:rsidRPr="005E2DA3" w:rsidRDefault="00AD0558" w:rsidP="00AD0558">
      <w:pPr>
        <w:ind w:left="720"/>
        <w:jc w:val="both"/>
        <w:rPr>
          <w:szCs w:val="24"/>
          <w:lang w:val="en-US"/>
        </w:rPr>
      </w:pPr>
    </w:p>
    <w:p w14:paraId="6D3C282D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color w:val="002060"/>
          <w:lang w:val="en-US"/>
        </w:rPr>
        <w:t>6)</w:t>
      </w:r>
      <w:r w:rsidRPr="005E2DA3">
        <w:rPr>
          <w:lang w:val="en-US"/>
        </w:rPr>
        <w:t xml:space="preserve"> </w:t>
      </w:r>
      <w:proofErr w:type="gramStart"/>
      <w:r w:rsidRPr="005E2DA3">
        <w:rPr>
          <w:b/>
          <w:bCs/>
          <w:szCs w:val="24"/>
          <w:lang w:val="en-US"/>
        </w:rPr>
        <w:t>Team work</w:t>
      </w:r>
      <w:proofErr w:type="gramEnd"/>
      <w:r w:rsidRPr="005E2DA3">
        <w:rPr>
          <w:b/>
          <w:bCs/>
          <w:szCs w:val="24"/>
          <w:lang w:val="en-US"/>
        </w:rPr>
        <w:t xml:space="preserve"> and gradual progress (optional)</w:t>
      </w:r>
    </w:p>
    <w:p w14:paraId="37DE24E8" w14:textId="4296F27C" w:rsidR="00AD0558" w:rsidRPr="005E2DA3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775A9ADE" w:rsidR="00364859" w:rsidRPr="005E2DA3" w:rsidRDefault="000A51F9" w:rsidP="00364859">
      <w:pPr>
        <w:pStyle w:val="Prrafodelista"/>
        <w:numPr>
          <w:ilvl w:val="1"/>
          <w:numId w:val="20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Sunday October 25</w:t>
      </w:r>
      <w:r w:rsidRPr="000A51F9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 started at 10:30 finished at</w:t>
      </w:r>
      <w:r w:rsidR="005E2DA3">
        <w:rPr>
          <w:szCs w:val="24"/>
          <w:lang w:val="en-US"/>
        </w:rPr>
        <w:t xml:space="preserve"> </w:t>
      </w:r>
    </w:p>
    <w:p w14:paraId="4CC19B1E" w14:textId="13F9FDB3" w:rsidR="00364859" w:rsidRPr="005E2DA3" w:rsidRDefault="00364859" w:rsidP="00364859">
      <w:pPr>
        <w:pStyle w:val="Prrafodelista"/>
        <w:ind w:left="360"/>
        <w:jc w:val="both"/>
        <w:rPr>
          <w:szCs w:val="24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 6.2 </w:t>
      </w:r>
      <w:r w:rsidR="000A51F9">
        <w:rPr>
          <w:szCs w:val="24"/>
          <w:lang w:val="en-US"/>
        </w:rPr>
        <w:t>Finished everything in the first meeting.</w:t>
      </w:r>
    </w:p>
    <w:p w14:paraId="27C4BF98" w14:textId="61BFAC4D" w:rsidR="006F47C4" w:rsidRPr="00754FBB" w:rsidRDefault="00364859" w:rsidP="00754FBB">
      <w:pPr>
        <w:ind w:left="426"/>
        <w:jc w:val="both"/>
        <w:rPr>
          <w:i/>
          <w:sz w:val="22"/>
          <w:szCs w:val="22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6.3 </w:t>
      </w:r>
      <w:r w:rsidR="000A51F9">
        <w:rPr>
          <w:szCs w:val="24"/>
          <w:lang w:val="en-US"/>
        </w:rPr>
        <w:t>Finished everything in the first meeting</w:t>
      </w:r>
      <w:r w:rsidR="000A51F9">
        <w:rPr>
          <w:szCs w:val="24"/>
          <w:lang w:val="en-US"/>
        </w:rPr>
        <w:t>.</w:t>
      </w:r>
    </w:p>
    <w:sectPr w:rsidR="006F47C4" w:rsidRPr="00754FBB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9C970" w14:textId="77777777" w:rsidR="00846B87" w:rsidRDefault="00846B87" w:rsidP="004071A1">
      <w:r>
        <w:separator/>
      </w:r>
    </w:p>
  </w:endnote>
  <w:endnote w:type="continuationSeparator" w:id="0">
    <w:p w14:paraId="1457C940" w14:textId="77777777" w:rsidR="00846B87" w:rsidRDefault="00846B87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5E2DA3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2DA3">
      <w:rPr>
        <w:rFonts w:cstheme="minorHAnsi"/>
        <w:b/>
        <w:sz w:val="20"/>
        <w:lang w:val="en-US"/>
      </w:rPr>
      <w:br/>
      <w:t xml:space="preserve">PhD. Mauricio Toro Bermúdez </w:t>
    </w:r>
    <w:r w:rsidRPr="005E2DA3">
      <w:rPr>
        <w:rFonts w:cstheme="minorHAnsi"/>
        <w:b/>
        <w:sz w:val="20"/>
        <w:lang w:val="en-US"/>
      </w:rPr>
      <w:br/>
    </w:r>
    <w:r w:rsidR="00F818E6" w:rsidRPr="005E2DA3">
      <w:rPr>
        <w:sz w:val="20"/>
        <w:shd w:val="clear" w:color="auto" w:fill="FFFFFF"/>
        <w:lang w:val="en-US"/>
      </w:rPr>
      <w:t>Professor | School of Engineering | Informatics and Systems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Email</w:t>
    </w:r>
    <w:r w:rsidRPr="005E2DA3">
      <w:rPr>
        <w:rFonts w:cstheme="minorHAnsi"/>
        <w:sz w:val="20"/>
        <w:lang w:val="en-US"/>
      </w:rPr>
      <w:t xml:space="preserve">: </w:t>
    </w:r>
    <w:r w:rsidR="00846B87">
      <w:fldChar w:fldCharType="begin"/>
    </w:r>
    <w:r w:rsidR="00846B87" w:rsidRPr="000A51F9">
      <w:rPr>
        <w:lang w:val="en-US"/>
      </w:rPr>
      <w:instrText xml:space="preserve"> HYPERLINK "mailto:mtorobe@eafit.edu.co" </w:instrText>
    </w:r>
    <w:r w:rsidR="00846B87">
      <w:fldChar w:fldCharType="separate"/>
    </w:r>
    <w:r w:rsidRPr="005E2DA3">
      <w:rPr>
        <w:rStyle w:val="Hipervnculo"/>
        <w:rFonts w:cstheme="minorHAnsi"/>
        <w:color w:val="auto"/>
        <w:sz w:val="20"/>
        <w:u w:val="none"/>
        <w:lang w:val="en-US"/>
      </w:rPr>
      <w:t>mtorobe@eafit.edu.co</w:t>
    </w:r>
    <w:r w:rsidR="00846B87">
      <w:rPr>
        <w:rStyle w:val="Hipervnculo"/>
        <w:rFonts w:cstheme="minorHAnsi"/>
        <w:color w:val="auto"/>
        <w:sz w:val="20"/>
        <w:u w:val="none"/>
        <w:lang w:val="en-US"/>
      </w:rPr>
      <w:fldChar w:fldCharType="end"/>
    </w:r>
    <w:r w:rsidRPr="005E2DA3">
      <w:rPr>
        <w:rFonts w:cstheme="minorHAnsi"/>
        <w:sz w:val="20"/>
        <w:lang w:val="en-US"/>
      </w:rPr>
      <w:t xml:space="preserve">  | </w:t>
    </w:r>
    <w:r w:rsidR="00F818E6" w:rsidRPr="005E2DA3">
      <w:rPr>
        <w:rFonts w:cstheme="minorHAnsi"/>
        <w:sz w:val="20"/>
        <w:lang w:val="en-US"/>
      </w:rPr>
      <w:t>Office</w:t>
    </w:r>
    <w:r w:rsidRPr="005E2DA3">
      <w:rPr>
        <w:rFonts w:cstheme="minorHAnsi"/>
        <w:sz w:val="20"/>
        <w:lang w:val="en-US"/>
      </w:rPr>
      <w:t xml:space="preserve">: </w:t>
    </w:r>
    <w:r w:rsidR="00F818E6" w:rsidRPr="005E2DA3">
      <w:rPr>
        <w:rFonts w:cstheme="minorHAnsi"/>
        <w:sz w:val="20"/>
        <w:lang w:val="en-US"/>
      </w:rPr>
      <w:t>Building</w:t>
    </w:r>
    <w:r w:rsidRPr="005E2DA3">
      <w:rPr>
        <w:rFonts w:cstheme="minorHAnsi"/>
        <w:sz w:val="20"/>
        <w:lang w:val="en-US"/>
      </w:rPr>
      <w:t xml:space="preserve"> 19 – 627  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Phone</w:t>
    </w:r>
    <w:r w:rsidRPr="005E2DA3">
      <w:rPr>
        <w:rFonts w:cstheme="minorHAnsi"/>
        <w:sz w:val="20"/>
        <w:lang w:val="en-US"/>
      </w:rPr>
      <w:t>: (+57) (4) 261 95 00</w:t>
    </w:r>
    <w:r w:rsidRPr="005E2DA3">
      <w:rPr>
        <w:rFonts w:cstheme="minorHAnsi"/>
        <w:sz w:val="20"/>
        <w:shd w:val="clear" w:color="auto" w:fill="FFFFFF"/>
        <w:lang w:val="en-US"/>
      </w:rPr>
      <w:t xml:space="preserve"> </w:t>
    </w:r>
    <w:r w:rsidRPr="005E2DA3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6E1E4" w14:textId="77777777" w:rsidR="00846B87" w:rsidRDefault="00846B87" w:rsidP="004071A1">
      <w:r>
        <w:separator/>
      </w:r>
    </w:p>
  </w:footnote>
  <w:footnote w:type="continuationSeparator" w:id="0">
    <w:p w14:paraId="756A71D2" w14:textId="77777777" w:rsidR="00846B87" w:rsidRDefault="00846B87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725576"/>
    <w:multiLevelType w:val="multilevel"/>
    <w:tmpl w:val="1624AC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4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133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7" w15:restartNumberingAfterBreak="0">
    <w:nsid w:val="219511A7"/>
    <w:multiLevelType w:val="hybridMultilevel"/>
    <w:tmpl w:val="83B2DA40"/>
    <w:lvl w:ilvl="0" w:tplc="F432C6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035A0"/>
    <w:multiLevelType w:val="multilevel"/>
    <w:tmpl w:val="DA9C25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9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12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13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4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8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C67C5"/>
    <w:multiLevelType w:val="multilevel"/>
    <w:tmpl w:val="9FD8C76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i/>
      </w:rPr>
    </w:lvl>
    <w:lvl w:ilvl="1">
      <w:start w:val="11"/>
      <w:numFmt w:val="decimal"/>
      <w:lvlText w:val="%1.%2"/>
      <w:lvlJc w:val="left"/>
      <w:pPr>
        <w:ind w:left="792" w:hanging="4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  <w:i/>
      </w:rPr>
    </w:lvl>
  </w:abstractNum>
  <w:abstractNum w:abstractNumId="23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8"/>
  </w:num>
  <w:num w:numId="5">
    <w:abstractNumId w:val="14"/>
  </w:num>
  <w:num w:numId="6">
    <w:abstractNumId w:val="11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4"/>
  </w:num>
  <w:num w:numId="12">
    <w:abstractNumId w:val="9"/>
  </w:num>
  <w:num w:numId="13">
    <w:abstractNumId w:val="20"/>
  </w:num>
  <w:num w:numId="14">
    <w:abstractNumId w:val="0"/>
  </w:num>
  <w:num w:numId="15">
    <w:abstractNumId w:val="1"/>
  </w:num>
  <w:num w:numId="16">
    <w:abstractNumId w:val="2"/>
  </w:num>
  <w:num w:numId="17">
    <w:abstractNumId w:val="19"/>
  </w:num>
  <w:num w:numId="18">
    <w:abstractNumId w:val="10"/>
  </w:num>
  <w:num w:numId="19">
    <w:abstractNumId w:val="13"/>
  </w:num>
  <w:num w:numId="20">
    <w:abstractNumId w:val="12"/>
  </w:num>
  <w:num w:numId="21">
    <w:abstractNumId w:val="22"/>
  </w:num>
  <w:num w:numId="22">
    <w:abstractNumId w:val="7"/>
  </w:num>
  <w:num w:numId="23">
    <w:abstractNumId w:val="6"/>
  </w:num>
  <w:num w:numId="24">
    <w:abstractNumId w:val="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28DD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51F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2D28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2DA3"/>
    <w:rsid w:val="005E512C"/>
    <w:rsid w:val="005E64BB"/>
    <w:rsid w:val="005E76FE"/>
    <w:rsid w:val="005E7CD8"/>
    <w:rsid w:val="005F173F"/>
    <w:rsid w:val="005F2A3A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24ED7"/>
    <w:rsid w:val="007329A4"/>
    <w:rsid w:val="00733BA4"/>
    <w:rsid w:val="00736877"/>
    <w:rsid w:val="00736919"/>
    <w:rsid w:val="00745FAA"/>
    <w:rsid w:val="00746DDD"/>
    <w:rsid w:val="00751891"/>
    <w:rsid w:val="00752AAD"/>
    <w:rsid w:val="00754FBB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6B87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319A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5E07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6B03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18FE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0D54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416F3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4769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Hector Mario Gonzalez Vanegas</cp:lastModifiedBy>
  <cp:revision>3</cp:revision>
  <cp:lastPrinted>2019-01-22T00:16:00Z</cp:lastPrinted>
  <dcterms:created xsi:type="dcterms:W3CDTF">2020-10-25T18:41:00Z</dcterms:created>
  <dcterms:modified xsi:type="dcterms:W3CDTF">2020-10-25T20:43:00Z</dcterms:modified>
</cp:coreProperties>
</file>